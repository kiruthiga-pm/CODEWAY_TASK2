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34E6" w14:textId="77777777" w:rsidR="00157A3C" w:rsidRDefault="00157A3C" w:rsidP="00FF6BAC">
      <w:pPr>
        <w:pStyle w:val="Title"/>
        <w:spacing w:before="0" w:after="0" w:line="240" w:lineRule="auto"/>
        <w:ind w:left="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31061553"/>
    </w:p>
    <w:p w14:paraId="6E20B6FD" w14:textId="017A0D3E" w:rsidR="00192061" w:rsidRDefault="00690FBF" w:rsidP="00FF6BAC">
      <w:pPr>
        <w:pStyle w:val="Title"/>
        <w:spacing w:before="0" w:after="0" w:line="240" w:lineRule="auto"/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192061"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D8B6E57" wp14:editId="68347683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DA9CB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  <w:r w:rsidR="00192061" w:rsidRPr="00192061">
        <w:rPr>
          <w:rFonts w:ascii="Times New Roman" w:hAnsi="Times New Roman" w:cs="Times New Roman"/>
          <w:sz w:val="40"/>
          <w:szCs w:val="40"/>
        </w:rPr>
        <w:t>KIRUTHIGA</w:t>
      </w:r>
    </w:p>
    <w:p w14:paraId="09B89C11" w14:textId="77777777" w:rsidR="00157A3C" w:rsidRPr="00157A3C" w:rsidRDefault="00157A3C" w:rsidP="00157A3C"/>
    <w:p w14:paraId="1841A35A" w14:textId="77777777" w:rsidR="00FF6BAC" w:rsidRPr="00FF6BAC" w:rsidRDefault="00FF6BAC" w:rsidP="00FF6BAC"/>
    <w:p w14:paraId="136190AA" w14:textId="2FD93CBE" w:rsidR="00031E11" w:rsidRPr="00192061" w:rsidRDefault="00192061" w:rsidP="00F5587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2061">
        <w:rPr>
          <w:rFonts w:ascii="Times New Roman" w:hAnsi="Times New Roman" w:cs="Times New Roman"/>
          <w:sz w:val="24"/>
          <w:szCs w:val="24"/>
        </w:rPr>
        <w:t>Home address</w:t>
      </w:r>
      <w:r w:rsidR="00530628">
        <w:rPr>
          <w:rFonts w:ascii="Times New Roman" w:hAnsi="Times New Roman" w:cs="Times New Roman"/>
          <w:sz w:val="24"/>
          <w:szCs w:val="24"/>
        </w:rPr>
        <w:t xml:space="preserve">: </w:t>
      </w:r>
      <w:r w:rsidR="00BD672B">
        <w:rPr>
          <w:rFonts w:ascii="Times New Roman" w:hAnsi="Times New Roman" w:cs="Times New Roman"/>
          <w:sz w:val="24"/>
          <w:szCs w:val="24"/>
        </w:rPr>
        <w:t>**********************</w:t>
      </w:r>
    </w:p>
    <w:p w14:paraId="56AF852B" w14:textId="0764C792" w:rsidR="00192061" w:rsidRPr="00192061" w:rsidRDefault="00192061" w:rsidP="00F5587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2061">
        <w:rPr>
          <w:rFonts w:ascii="Times New Roman" w:hAnsi="Times New Roman" w:cs="Times New Roman"/>
          <w:sz w:val="24"/>
          <w:szCs w:val="24"/>
        </w:rPr>
        <w:t>Mobile number</w:t>
      </w:r>
      <w:r w:rsidR="00530628">
        <w:rPr>
          <w:rFonts w:ascii="Times New Roman" w:hAnsi="Times New Roman" w:cs="Times New Roman"/>
          <w:sz w:val="24"/>
          <w:szCs w:val="24"/>
        </w:rPr>
        <w:t xml:space="preserve">: </w:t>
      </w:r>
      <w:r w:rsidR="00BD672B">
        <w:rPr>
          <w:rFonts w:ascii="Times New Roman" w:hAnsi="Times New Roman" w:cs="Times New Roman"/>
          <w:sz w:val="24"/>
          <w:szCs w:val="24"/>
        </w:rPr>
        <w:t>*********************</w:t>
      </w:r>
    </w:p>
    <w:p w14:paraId="777BD110" w14:textId="17A8E1A4" w:rsidR="00192061" w:rsidRPr="00530628" w:rsidRDefault="00192061" w:rsidP="00F55870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92061">
        <w:rPr>
          <w:rFonts w:ascii="Times New Roman" w:hAnsi="Times New Roman" w:cs="Times New Roman"/>
          <w:sz w:val="24"/>
          <w:szCs w:val="24"/>
        </w:rPr>
        <w:t>Emai</w:t>
      </w:r>
      <w:r w:rsidR="00530628">
        <w:rPr>
          <w:rFonts w:ascii="Times New Roman" w:hAnsi="Times New Roman" w:cs="Times New Roman"/>
          <w:sz w:val="24"/>
          <w:szCs w:val="24"/>
        </w:rPr>
        <w:t>l</w:t>
      </w:r>
      <w:r w:rsidR="00BD672B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="00BD672B">
        <w:rPr>
          <w:rFonts w:ascii="Times New Roman" w:hAnsi="Times New Roman" w:cs="Times New Roman"/>
          <w:sz w:val="24"/>
          <w:szCs w:val="24"/>
        </w:rPr>
        <w:t>****************************</w:t>
      </w:r>
      <w:r w:rsidR="00BD672B" w:rsidRPr="005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BAB464" w14:textId="77777777" w:rsidR="00192061" w:rsidRPr="00530628" w:rsidRDefault="00192061" w:rsidP="00F5587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512E1" w14:textId="77777777" w:rsidR="00F55870" w:rsidRDefault="00192061" w:rsidP="00F55870">
      <w:pPr>
        <w:pStyle w:val="Subtitle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2061">
        <w:rPr>
          <w:rFonts w:ascii="Times New Roman" w:hAnsi="Times New Roman" w:cs="Times New Roman"/>
          <w:sz w:val="28"/>
          <w:szCs w:val="28"/>
        </w:rPr>
        <w:t>EDUCATION</w:t>
      </w:r>
    </w:p>
    <w:p w14:paraId="2E7348F0" w14:textId="77777777" w:rsidR="00F55870" w:rsidRDefault="00F55870" w:rsidP="00F55870">
      <w:pPr>
        <w:pStyle w:val="Subtitle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1674B8" w14:textId="495C03C9" w:rsidR="004C1DA9" w:rsidRPr="00F55870" w:rsidRDefault="00192061" w:rsidP="00F55870">
      <w:pPr>
        <w:pStyle w:val="Subtitle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5870">
        <w:rPr>
          <w:rFonts w:ascii="Times New Roman" w:hAnsi="Times New Roman" w:cs="Times New Roman"/>
          <w:color w:val="000000" w:themeColor="text1"/>
          <w:sz w:val="24"/>
          <w:szCs w:val="24"/>
        </w:rPr>
        <w:t>2019-202</w:t>
      </w:r>
      <w:r w:rsidR="00F558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3: </w:t>
      </w:r>
      <w:r w:rsidR="00F55870" w:rsidRPr="00F55870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Anna University</w:t>
      </w:r>
      <w:r w:rsidRPr="00F55870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, </w:t>
      </w:r>
      <w:r w:rsidR="00F55870" w:rsidRPr="00F55870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CEG</w:t>
      </w:r>
      <w:r w:rsidRPr="00F55870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campus, Chennai</w:t>
      </w:r>
      <w:r w:rsidR="00F55870" w:rsidRPr="00F55870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.</w:t>
      </w:r>
    </w:p>
    <w:p w14:paraId="68A498AD" w14:textId="03E65C79" w:rsidR="00192061" w:rsidRPr="00192061" w:rsidRDefault="00192061" w:rsidP="00F55870">
      <w:pPr>
        <w:jc w:val="both"/>
        <w:rPr>
          <w:rFonts w:ascii="Times New Roman" w:hAnsi="Times New Roman" w:cs="Times New Roman"/>
          <w:sz w:val="24"/>
          <w:szCs w:val="24"/>
        </w:rPr>
      </w:pPr>
      <w:r w:rsidRPr="00192061">
        <w:rPr>
          <w:rFonts w:ascii="Times New Roman" w:hAnsi="Times New Roman" w:cs="Times New Roman"/>
          <w:sz w:val="24"/>
          <w:szCs w:val="24"/>
        </w:rPr>
        <w:t>Bachelor of engineering specialized in computer science and engineering</w:t>
      </w:r>
      <w:r w:rsidR="00F55870">
        <w:rPr>
          <w:rFonts w:ascii="Times New Roman" w:hAnsi="Times New Roman" w:cs="Times New Roman"/>
          <w:sz w:val="24"/>
          <w:szCs w:val="24"/>
        </w:rPr>
        <w:t>.</w:t>
      </w:r>
    </w:p>
    <w:p w14:paraId="4B090B13" w14:textId="30EE156F" w:rsidR="00192061" w:rsidRPr="00192061" w:rsidRDefault="00192061" w:rsidP="00F55870">
      <w:pPr>
        <w:jc w:val="both"/>
        <w:rPr>
          <w:rFonts w:ascii="Times New Roman" w:hAnsi="Times New Roman" w:cs="Times New Roman"/>
          <w:sz w:val="24"/>
          <w:szCs w:val="24"/>
        </w:rPr>
      </w:pPr>
      <w:r w:rsidRPr="00192061">
        <w:rPr>
          <w:rFonts w:ascii="Times New Roman" w:hAnsi="Times New Roman" w:cs="Times New Roman"/>
          <w:sz w:val="24"/>
          <w:szCs w:val="24"/>
        </w:rPr>
        <w:t>Main modules included- C, C++, python, java, operating system, database</w:t>
      </w:r>
    </w:p>
    <w:p w14:paraId="10B230AC" w14:textId="1E6F0A2C" w:rsidR="00192061" w:rsidRPr="00192061" w:rsidRDefault="00192061" w:rsidP="00F55870">
      <w:pPr>
        <w:jc w:val="both"/>
        <w:rPr>
          <w:rFonts w:ascii="Times New Roman" w:hAnsi="Times New Roman" w:cs="Times New Roman"/>
          <w:sz w:val="24"/>
          <w:szCs w:val="24"/>
        </w:rPr>
      </w:pPr>
      <w:r w:rsidRPr="00192061">
        <w:rPr>
          <w:rFonts w:ascii="Times New Roman" w:hAnsi="Times New Roman" w:cs="Times New Roman"/>
          <w:sz w:val="24"/>
          <w:szCs w:val="24"/>
        </w:rPr>
        <w:t xml:space="preserve">management system, data structures, computer network, </w:t>
      </w:r>
      <w:r w:rsidR="00F55870">
        <w:rPr>
          <w:rFonts w:ascii="Times New Roman" w:hAnsi="Times New Roman" w:cs="Times New Roman"/>
          <w:sz w:val="24"/>
          <w:szCs w:val="24"/>
        </w:rPr>
        <w:t xml:space="preserve">and </w:t>
      </w:r>
      <w:r w:rsidRPr="00192061">
        <w:rPr>
          <w:rFonts w:ascii="Times New Roman" w:hAnsi="Times New Roman" w:cs="Times New Roman"/>
          <w:sz w:val="24"/>
          <w:szCs w:val="24"/>
        </w:rPr>
        <w:t>application</w:t>
      </w:r>
    </w:p>
    <w:p w14:paraId="0D00D51D" w14:textId="3110C0E3" w:rsidR="004C1DA9" w:rsidRDefault="00192061" w:rsidP="00F55870">
      <w:pPr>
        <w:jc w:val="both"/>
        <w:rPr>
          <w:rFonts w:ascii="Times New Roman" w:hAnsi="Times New Roman" w:cs="Times New Roman"/>
          <w:sz w:val="24"/>
          <w:szCs w:val="24"/>
        </w:rPr>
      </w:pPr>
      <w:r w:rsidRPr="00192061">
        <w:rPr>
          <w:rFonts w:ascii="Times New Roman" w:hAnsi="Times New Roman" w:cs="Times New Roman"/>
          <w:sz w:val="24"/>
          <w:szCs w:val="24"/>
        </w:rPr>
        <w:t>development practices.</w:t>
      </w:r>
    </w:p>
    <w:p w14:paraId="3995C0CE" w14:textId="77777777" w:rsidR="00F55870" w:rsidRPr="00192061" w:rsidRDefault="00F55870" w:rsidP="00F558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18235" w14:textId="6DF22EBE" w:rsidR="00F55870" w:rsidRDefault="00F55870" w:rsidP="00F55870">
      <w:pPr>
        <w:pStyle w:val="Subtitle"/>
        <w:ind w:left="0"/>
        <w:rPr>
          <w:rFonts w:ascii="Times New Roman" w:hAnsi="Times New Roman" w:cs="Times New Roman"/>
          <w:sz w:val="28"/>
          <w:szCs w:val="28"/>
        </w:rPr>
      </w:pPr>
      <w:r w:rsidRPr="00F55870">
        <w:rPr>
          <w:rFonts w:ascii="Times New Roman" w:hAnsi="Times New Roman" w:cs="Times New Roman"/>
          <w:sz w:val="28"/>
          <w:szCs w:val="28"/>
        </w:rPr>
        <w:t>SKILLS PROFILE</w:t>
      </w:r>
      <w:r w:rsidR="00B33A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DB3F20" w14:textId="77777777" w:rsidR="00BC794E" w:rsidRPr="00BC794E" w:rsidRDefault="00BC794E" w:rsidP="00BC794E">
      <w:pPr>
        <w:rPr>
          <w:lang w:bidi="ar-SA"/>
        </w:rPr>
      </w:pPr>
    </w:p>
    <w:p w14:paraId="6371F599" w14:textId="27AA7066" w:rsidR="00FF6BAC" w:rsidRDefault="00530628" w:rsidP="00530628">
      <w:pPr>
        <w:ind w:left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STRONG TECHNICAL SKILLS</w:t>
      </w:r>
      <w:r w:rsidRPr="00530628">
        <w:rPr>
          <w:rFonts w:ascii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42FA9FD8" w14:textId="77777777" w:rsidR="00D56C62" w:rsidRPr="00530628" w:rsidRDefault="00D56C62" w:rsidP="00D56C62">
      <w:pPr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7A09CC17" w14:textId="77777777" w:rsidR="00157A3C" w:rsidRPr="00157A3C" w:rsidRDefault="00F55870" w:rsidP="00157A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have a strong command of programming languages such as Java, C, C++, Python, and data structure. </w:t>
      </w:r>
    </w:p>
    <w:p w14:paraId="2157E114" w14:textId="32351DEA" w:rsidR="00157A3C" w:rsidRPr="00157A3C" w:rsidRDefault="00F55870" w:rsidP="00157A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am familiar with many development frameworks and tools like git,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Bootstrap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, Visual Studio Code, and 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XAMPP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</w:p>
    <w:p w14:paraId="35FA9471" w14:textId="5971AB6A" w:rsidR="00157A3C" w:rsidRPr="00157A3C" w:rsidRDefault="00F55870" w:rsidP="00157A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Additionally, my coursework involved extensive hands-on experience and workshops in database systems, including Oracle and MySQL.</w:t>
      </w:r>
    </w:p>
    <w:p w14:paraId="0E4C7F81" w14:textId="49D74654" w:rsidR="002818AD" w:rsidRPr="00157A3C" w:rsidRDefault="00F55870" w:rsidP="00157A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I am also well-versed in troubleshooting, debugging</w:t>
      </w:r>
      <w:r w:rsidR="002818AD" w:rsidRPr="00157A3C">
        <w:rPr>
          <w:rFonts w:ascii="Times New Roman" w:hAnsi="Times New Roman" w:cs="Times New Roman"/>
          <w:sz w:val="24"/>
          <w:szCs w:val="24"/>
          <w:lang w:bidi="ar-SA"/>
        </w:rPr>
        <w:t>, and optimizing codes to ensure high performance.</w:t>
      </w:r>
    </w:p>
    <w:p w14:paraId="2C265FF1" w14:textId="77777777" w:rsidR="00BC794E" w:rsidRDefault="00BC794E" w:rsidP="00BC794E">
      <w:pPr>
        <w:spacing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4B6A8AA5" w14:textId="50A6D3DE" w:rsidR="00FF6BAC" w:rsidRDefault="00FF6BAC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PROBLEM-SOLVING</w:t>
      </w:r>
      <w:r w:rsidR="00530628"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 xml:space="preserve"> SKILLS:</w:t>
      </w:r>
    </w:p>
    <w:p w14:paraId="458C2D97" w14:textId="77777777" w:rsidR="00D56C62" w:rsidRPr="00530628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4F79D06A" w14:textId="77777777" w:rsidR="00157A3C" w:rsidRDefault="002818AD" w:rsidP="00157A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Throughout my studies, I have developed my problem-solving skills and logical and analytical mindset. </w:t>
      </w:r>
    </w:p>
    <w:p w14:paraId="40A3619A" w14:textId="77777777" w:rsidR="00157A3C" w:rsidRDefault="002818AD" w:rsidP="00157A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have completed various software development projects including web development applications during my final year, which involved </w:t>
      </w:r>
      <w:r w:rsidR="000924EA" w:rsidRPr="00157A3C">
        <w:rPr>
          <w:rFonts w:ascii="Times New Roman" w:hAnsi="Times New Roman" w:cs="Times New Roman"/>
          <w:sz w:val="24"/>
          <w:szCs w:val="24"/>
          <w:lang w:bidi="ar-SA"/>
        </w:rPr>
        <w:t>des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ign</w:t>
      </w:r>
      <w:r w:rsidR="000924EA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ing secure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transaction systems</w:t>
      </w:r>
      <w:r w:rsidR="000924EA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and cyber security in a database.</w:t>
      </w:r>
    </w:p>
    <w:p w14:paraId="2CBF4EC5" w14:textId="0F3D6048" w:rsidR="002818AD" w:rsidRPr="00157A3C" w:rsidRDefault="000924EA" w:rsidP="00157A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I have been a representative of a technical club in my college and also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learned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t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o 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solve problems and conduct events in my college.</w:t>
      </w:r>
    </w:p>
    <w:p w14:paraId="54B67C7E" w14:textId="77777777" w:rsidR="00BC794E" w:rsidRDefault="00BC794E" w:rsidP="00F55870">
      <w:pPr>
        <w:rPr>
          <w:rFonts w:ascii="Times New Roman" w:hAnsi="Times New Roman" w:cs="Times New Roman"/>
          <w:sz w:val="24"/>
          <w:szCs w:val="24"/>
          <w:lang w:bidi="ar-SA"/>
        </w:rPr>
      </w:pPr>
    </w:p>
    <w:p w14:paraId="0C4284DF" w14:textId="77D154B5" w:rsidR="00FF6BAC" w:rsidRDefault="00530628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COMMUNICATION SKILLS:</w:t>
      </w:r>
    </w:p>
    <w:p w14:paraId="657AD054" w14:textId="77777777" w:rsidR="00D56C62" w:rsidRPr="00530628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75EF4C72" w14:textId="77777777" w:rsidR="00157A3C" w:rsidRDefault="000924EA" w:rsidP="00157A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have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an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experience of dealing effectively with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a 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wide range of team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members</w:t>
      </w:r>
      <w:r w:rsidR="00157A3C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62FB39E8" w14:textId="77777777" w:rsidR="00157A3C" w:rsidRDefault="00FF6BAC" w:rsidP="00157A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Learned</w:t>
      </w:r>
      <w:r w:rsidR="000924EA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to speak efficiently in formal meetings through my club representative duties with 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sponsors</w:t>
      </w:r>
      <w:r w:rsidR="000924EA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</w:p>
    <w:p w14:paraId="46EF7DDC" w14:textId="77777777" w:rsidR="00157A3C" w:rsidRDefault="000924EA" w:rsidP="00157A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have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succinct report-writing skills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through my paper presentation in my college. </w:t>
      </w:r>
    </w:p>
    <w:p w14:paraId="6B69A674" w14:textId="5AEEEEDD" w:rsidR="000924EA" w:rsidRPr="00157A3C" w:rsidRDefault="000924EA" w:rsidP="00157A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I have also completed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the IELTS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exam successfully with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an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overall band score of 7.1.</w:t>
      </w:r>
    </w:p>
    <w:p w14:paraId="3484C4CB" w14:textId="31BDB1BE" w:rsidR="00FF6BAC" w:rsidRDefault="00157A3C" w:rsidP="00F55870">
      <w:pP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1" allowOverlap="1" wp14:anchorId="0E56F420" wp14:editId="3802509E">
            <wp:simplePos x="0" y="0"/>
            <wp:positionH relativeFrom="margin">
              <wp:posOffset>-527050</wp:posOffset>
            </wp:positionH>
            <wp:positionV relativeFrom="paragraph">
              <wp:posOffset>-440690</wp:posOffset>
            </wp:positionV>
            <wp:extent cx="6995527" cy="13027660"/>
            <wp:effectExtent l="0" t="0" r="0" b="2540"/>
            <wp:wrapNone/>
            <wp:docPr id="1816575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500" cy="13040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ED5CB" w14:textId="174B8506" w:rsidR="00FF6BAC" w:rsidRDefault="00530628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TEAM COLLABORATION:</w:t>
      </w:r>
    </w:p>
    <w:p w14:paraId="43A4CCD7" w14:textId="77777777" w:rsidR="00D56C62" w:rsidRPr="00FF6BAC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66EB21C4" w14:textId="0833337F" w:rsidR="00157A3C" w:rsidRDefault="000924EA" w:rsidP="00157A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possess excellent interpersonal and communicational skills, which enable me to efficiently collaborate with diverse teams.  </w:t>
      </w:r>
    </w:p>
    <w:p w14:paraId="445EE3F3" w14:textId="19D01BFE" w:rsidR="00157A3C" w:rsidRDefault="000924EA" w:rsidP="00157A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Through group projects,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presentations,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and internships, I have gained experience in working with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teams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and business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analysts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</w:p>
    <w:p w14:paraId="058A483E" w14:textId="657B404E" w:rsidR="000924EA" w:rsidRPr="00157A3C" w:rsidRDefault="000924EA" w:rsidP="00157A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During my internship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at</w:t>
      </w:r>
      <w:r w:rsidR="00905660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Tata Consultancy Services</w:t>
      </w:r>
      <w:r w:rsidR="00905660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, I have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the</w:t>
      </w:r>
      <w:r w:rsidR="00905660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ability to lead a team including motivating team members.</w:t>
      </w:r>
    </w:p>
    <w:p w14:paraId="6CC24437" w14:textId="04AE674D" w:rsidR="00905660" w:rsidRDefault="00905660" w:rsidP="00F55870">
      <w:pPr>
        <w:rPr>
          <w:rFonts w:ascii="Times New Roman" w:hAnsi="Times New Roman" w:cs="Times New Roman"/>
          <w:sz w:val="24"/>
          <w:szCs w:val="24"/>
          <w:lang w:bidi="ar-SA"/>
        </w:rPr>
      </w:pPr>
    </w:p>
    <w:p w14:paraId="51D6A0CC" w14:textId="74E82146" w:rsidR="00BC794E" w:rsidRDefault="00530628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TIME MANAGEMENT:</w:t>
      </w:r>
    </w:p>
    <w:p w14:paraId="289771BF" w14:textId="77777777" w:rsidR="00D56C62" w:rsidRPr="00530628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3C23FC08" w14:textId="77777777" w:rsidR="00157A3C" w:rsidRDefault="00905660" w:rsidP="00157A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have better time management which I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learned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during my role as a club representative and managing my studies along with programming courses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that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I attended online.</w:t>
      </w:r>
    </w:p>
    <w:p w14:paraId="25A6A7A7" w14:textId="4B8887BC" w:rsidR="00905660" w:rsidRPr="00157A3C" w:rsidRDefault="00905660" w:rsidP="00157A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have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learned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to prioriti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z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e the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work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t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my busy time and manage to achi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e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ve goals without any delay.</w:t>
      </w:r>
    </w:p>
    <w:p w14:paraId="3F6F0C1C" w14:textId="0F4A55BE" w:rsidR="00BC794E" w:rsidRDefault="00BC794E" w:rsidP="00F55870">
      <w:pPr>
        <w:rPr>
          <w:rFonts w:ascii="Times New Roman" w:hAnsi="Times New Roman" w:cs="Times New Roman"/>
          <w:sz w:val="24"/>
          <w:szCs w:val="24"/>
          <w:lang w:bidi="ar-SA"/>
        </w:rPr>
      </w:pPr>
    </w:p>
    <w:p w14:paraId="10765BBF" w14:textId="323B49D1" w:rsidR="00FF6BAC" w:rsidRDefault="00530628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ADAPTABILITY AND LEARNING ABILITY:</w:t>
      </w:r>
    </w:p>
    <w:p w14:paraId="1DA20E8C" w14:textId="77777777" w:rsidR="00D56C62" w:rsidRPr="00530628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51B7271C" w14:textId="77777777" w:rsidR="00157A3C" w:rsidRDefault="00905660" w:rsidP="00157A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am highly adaptable and thrive in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the 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fast-paced work environment. </w:t>
      </w:r>
    </w:p>
    <w:p w14:paraId="7593123C" w14:textId="77777777" w:rsidR="00157A3C" w:rsidRDefault="00905660" w:rsidP="00157A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I am eager to continuously learn and keep up with the latest industry trends, frameworks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and technologies. </w:t>
      </w:r>
    </w:p>
    <w:p w14:paraId="27F0380B" w14:textId="7A645162" w:rsidR="00905660" w:rsidRPr="00157A3C" w:rsidRDefault="00905660" w:rsidP="00157A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I am confident in my ability to quickly 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acquire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new skills and apply them effectively.</w:t>
      </w:r>
    </w:p>
    <w:p w14:paraId="12B6CA98" w14:textId="77777777" w:rsidR="00BC794E" w:rsidRDefault="00BC794E" w:rsidP="00F55870">
      <w:pPr>
        <w:rPr>
          <w:rFonts w:ascii="Times New Roman" w:hAnsi="Times New Roman" w:cs="Times New Roman"/>
          <w:sz w:val="24"/>
          <w:szCs w:val="24"/>
          <w:lang w:bidi="ar-SA"/>
        </w:rPr>
      </w:pPr>
    </w:p>
    <w:p w14:paraId="79E5CAB8" w14:textId="278BA8AD" w:rsidR="00FF6BAC" w:rsidRDefault="00530628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 xml:space="preserve">OTHER </w:t>
      </w:r>
      <w:r w:rsidR="00FF6BAC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COURSEWORK</w:t>
      </w: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 xml:space="preserve"> AND CERTIFICATIONS:</w:t>
      </w:r>
    </w:p>
    <w:p w14:paraId="51AB7E2E" w14:textId="77777777" w:rsidR="00D56C62" w:rsidRPr="00530628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1D56D217" w14:textId="35D296E7" w:rsidR="00905660" w:rsidRPr="00157A3C" w:rsidRDefault="00905660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Completed a workshop in cloud computin</w:t>
      </w:r>
      <w:r w:rsidR="00B33A8A" w:rsidRPr="00157A3C">
        <w:rPr>
          <w:rFonts w:ascii="Times New Roman" w:hAnsi="Times New Roman" w:cs="Times New Roman"/>
          <w:sz w:val="24"/>
          <w:szCs w:val="24"/>
          <w:lang w:bidi="ar-SA"/>
        </w:rPr>
        <w:t>g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and 2D animation.</w:t>
      </w:r>
    </w:p>
    <w:p w14:paraId="5322456B" w14:textId="15A70D39" w:rsidR="00905660" w:rsidRPr="00157A3C" w:rsidRDefault="00B33A8A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Completed database management system including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Oracle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r w:rsidR="00D81A95" w:rsidRPr="00157A3C">
        <w:rPr>
          <w:rFonts w:ascii="Times New Roman" w:hAnsi="Times New Roman" w:cs="Times New Roman"/>
          <w:sz w:val="24"/>
          <w:szCs w:val="24"/>
          <w:lang w:bidi="ar-SA"/>
        </w:rPr>
        <w:t>MYSQL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858B0BF" w14:textId="186A1905" w:rsidR="00B33A8A" w:rsidRPr="00157A3C" w:rsidRDefault="00B33A8A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Familiarized with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front-end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development frameworks like angular, react, and backend development frameworks like express and ruby.</w:t>
      </w:r>
    </w:p>
    <w:p w14:paraId="59F57459" w14:textId="36AE4993" w:rsidR="00B33A8A" w:rsidRPr="00157A3C" w:rsidRDefault="00B33A8A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Microsoft certified cyber security course.</w:t>
      </w:r>
    </w:p>
    <w:p w14:paraId="36EC9E4C" w14:textId="7B16D06B" w:rsidR="00B33A8A" w:rsidRPr="00157A3C" w:rsidRDefault="00FF6BAC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Oracle-certified</w:t>
      </w:r>
      <w:r w:rsidR="00B33A8A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professional 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>Java</w:t>
      </w:r>
      <w:r w:rsidR="00B33A8A"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development course.</w:t>
      </w:r>
    </w:p>
    <w:p w14:paraId="58FFDD4E" w14:textId="0D4B4548" w:rsidR="00B33A8A" w:rsidRPr="00157A3C" w:rsidRDefault="00B33A8A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Data structure course-IIT Bombay certified.</w:t>
      </w:r>
    </w:p>
    <w:p w14:paraId="6E28AFCA" w14:textId="6F8829CA" w:rsidR="00B33A8A" w:rsidRPr="00157A3C" w:rsidRDefault="00B33A8A" w:rsidP="00157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Completed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senior-level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typewriting course in English with distinction.</w:t>
      </w:r>
    </w:p>
    <w:p w14:paraId="0A037D5E" w14:textId="77777777" w:rsidR="00BC794E" w:rsidRPr="00157A3C" w:rsidRDefault="00BC794E" w:rsidP="00157A3C">
      <w:pPr>
        <w:ind w:left="1354"/>
        <w:rPr>
          <w:rFonts w:ascii="Times New Roman" w:hAnsi="Times New Roman" w:cs="Times New Roman"/>
          <w:sz w:val="24"/>
          <w:szCs w:val="24"/>
          <w:lang w:bidi="ar-SA"/>
        </w:rPr>
      </w:pPr>
    </w:p>
    <w:p w14:paraId="6B09CDC4" w14:textId="33D2AED8" w:rsidR="00FF6BAC" w:rsidRDefault="00530628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  <w:r w:rsidRPr="00530628"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  <w:t>POSITIONS OF RESPONSIBILITY:</w:t>
      </w:r>
    </w:p>
    <w:p w14:paraId="1D9B21FC" w14:textId="77777777" w:rsidR="00D56C62" w:rsidRPr="00530628" w:rsidRDefault="00D56C62" w:rsidP="00530628">
      <w:pPr>
        <w:ind w:left="0"/>
        <w:rPr>
          <w:rFonts w:ascii="Times New Roman" w:hAnsi="Times New Roman" w:cs="Times New Roman"/>
          <w:b/>
          <w:bCs/>
          <w:color w:val="446530" w:themeColor="accent2" w:themeShade="80"/>
          <w:sz w:val="24"/>
          <w:szCs w:val="24"/>
          <w:lang w:bidi="ar-SA"/>
        </w:rPr>
      </w:pPr>
    </w:p>
    <w:p w14:paraId="664E172C" w14:textId="1241511B" w:rsidR="00B33A8A" w:rsidRPr="00157A3C" w:rsidRDefault="00B33A8A" w:rsidP="00157A3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Representative of a technical club of </w:t>
      </w:r>
      <w:r w:rsidR="00FF6BAC" w:rsidRPr="00157A3C">
        <w:rPr>
          <w:rFonts w:ascii="Times New Roman" w:hAnsi="Times New Roman" w:cs="Times New Roman"/>
          <w:sz w:val="24"/>
          <w:szCs w:val="24"/>
          <w:lang w:bidi="ar-SA"/>
        </w:rPr>
        <w:t>Anna University</w:t>
      </w:r>
      <w:r w:rsidRPr="00157A3C">
        <w:rPr>
          <w:rFonts w:ascii="Times New Roman" w:hAnsi="Times New Roman" w:cs="Times New Roman"/>
          <w:sz w:val="24"/>
          <w:szCs w:val="24"/>
          <w:lang w:bidi="ar-SA"/>
        </w:rPr>
        <w:t xml:space="preserve"> involving organizing events and creating mini projects and developments.</w:t>
      </w:r>
    </w:p>
    <w:p w14:paraId="33FF45B5" w14:textId="27F69DD3" w:rsidR="00D56C62" w:rsidRPr="00C74BF0" w:rsidRDefault="00B33A8A" w:rsidP="00C74B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bidi="ar-SA"/>
        </w:rPr>
      </w:pPr>
      <w:r w:rsidRPr="00157A3C">
        <w:rPr>
          <w:rFonts w:ascii="Times New Roman" w:hAnsi="Times New Roman" w:cs="Times New Roman"/>
          <w:sz w:val="24"/>
          <w:szCs w:val="24"/>
          <w:lang w:bidi="ar-SA"/>
        </w:rPr>
        <w:t>Involved in NSS which involves responsibilities of making our college and nation clean.</w:t>
      </w:r>
      <w:bookmarkEnd w:id="0"/>
    </w:p>
    <w:sectPr w:rsidR="00D56C62" w:rsidRPr="00C74BF0" w:rsidSect="006C21B1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8A69" w14:textId="77777777" w:rsidR="006C21B1" w:rsidRDefault="006C21B1" w:rsidP="00690FBF">
      <w:r>
        <w:separator/>
      </w:r>
    </w:p>
  </w:endnote>
  <w:endnote w:type="continuationSeparator" w:id="0">
    <w:p w14:paraId="61FD55A6" w14:textId="77777777" w:rsidR="006C21B1" w:rsidRDefault="006C21B1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EF5A" w14:textId="77777777" w:rsidR="006C21B1" w:rsidRDefault="006C21B1" w:rsidP="00690FBF">
      <w:r>
        <w:separator/>
      </w:r>
    </w:p>
  </w:footnote>
  <w:footnote w:type="continuationSeparator" w:id="0">
    <w:p w14:paraId="6562057B" w14:textId="77777777" w:rsidR="006C21B1" w:rsidRDefault="006C21B1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252B56"/>
    <w:multiLevelType w:val="hybridMultilevel"/>
    <w:tmpl w:val="92C2B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49B"/>
    <w:multiLevelType w:val="hybridMultilevel"/>
    <w:tmpl w:val="449C8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824"/>
    <w:multiLevelType w:val="hybridMultilevel"/>
    <w:tmpl w:val="F98C1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5211F"/>
    <w:multiLevelType w:val="hybridMultilevel"/>
    <w:tmpl w:val="BAD2A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3ABF"/>
    <w:multiLevelType w:val="hybridMultilevel"/>
    <w:tmpl w:val="D49295E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2A55268"/>
    <w:multiLevelType w:val="hybridMultilevel"/>
    <w:tmpl w:val="43EC0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2B2D186E"/>
    <w:multiLevelType w:val="hybridMultilevel"/>
    <w:tmpl w:val="D83E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81473"/>
    <w:multiLevelType w:val="hybridMultilevel"/>
    <w:tmpl w:val="36F4995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94A18A1"/>
    <w:multiLevelType w:val="hybridMultilevel"/>
    <w:tmpl w:val="F6281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D3C71"/>
    <w:multiLevelType w:val="hybridMultilevel"/>
    <w:tmpl w:val="F8F6B218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3FF72B02"/>
    <w:multiLevelType w:val="hybridMultilevel"/>
    <w:tmpl w:val="71680F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482508A6"/>
    <w:multiLevelType w:val="hybridMultilevel"/>
    <w:tmpl w:val="7402CE2E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6" w15:restartNumberingAfterBreak="0">
    <w:nsid w:val="578310ED"/>
    <w:multiLevelType w:val="hybridMultilevel"/>
    <w:tmpl w:val="F60A5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54C40"/>
    <w:multiLevelType w:val="hybridMultilevel"/>
    <w:tmpl w:val="F098919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8CE3631"/>
    <w:multiLevelType w:val="hybridMultilevel"/>
    <w:tmpl w:val="03BC99EE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1" w15:restartNumberingAfterBreak="0">
    <w:nsid w:val="797F60B7"/>
    <w:multiLevelType w:val="hybridMultilevel"/>
    <w:tmpl w:val="168A0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9"/>
  </w:num>
  <w:num w:numId="2" w16cid:durableId="549196634">
    <w:abstractNumId w:val="19"/>
  </w:num>
  <w:num w:numId="3" w16cid:durableId="1422919832">
    <w:abstractNumId w:val="18"/>
  </w:num>
  <w:num w:numId="4" w16cid:durableId="2071682557">
    <w:abstractNumId w:val="6"/>
  </w:num>
  <w:num w:numId="5" w16cid:durableId="1542015606">
    <w:abstractNumId w:val="7"/>
  </w:num>
  <w:num w:numId="6" w16cid:durableId="80369196">
    <w:abstractNumId w:val="22"/>
  </w:num>
  <w:num w:numId="7" w16cid:durableId="50083107">
    <w:abstractNumId w:val="0"/>
  </w:num>
  <w:num w:numId="8" w16cid:durableId="1453673296">
    <w:abstractNumId w:val="20"/>
  </w:num>
  <w:num w:numId="9" w16cid:durableId="428157942">
    <w:abstractNumId w:val="14"/>
  </w:num>
  <w:num w:numId="10" w16cid:durableId="485320175">
    <w:abstractNumId w:val="15"/>
  </w:num>
  <w:num w:numId="11" w16cid:durableId="1094210296">
    <w:abstractNumId w:val="11"/>
  </w:num>
  <w:num w:numId="12" w16cid:durableId="1115367592">
    <w:abstractNumId w:val="17"/>
  </w:num>
  <w:num w:numId="13" w16cid:durableId="1254238238">
    <w:abstractNumId w:val="13"/>
  </w:num>
  <w:num w:numId="14" w16cid:durableId="1910918682">
    <w:abstractNumId w:val="21"/>
  </w:num>
  <w:num w:numId="15" w16cid:durableId="719330235">
    <w:abstractNumId w:val="5"/>
  </w:num>
  <w:num w:numId="16" w16cid:durableId="1707213473">
    <w:abstractNumId w:val="1"/>
  </w:num>
  <w:num w:numId="17" w16cid:durableId="592207641">
    <w:abstractNumId w:val="3"/>
  </w:num>
  <w:num w:numId="18" w16cid:durableId="2039234853">
    <w:abstractNumId w:val="16"/>
  </w:num>
  <w:num w:numId="19" w16cid:durableId="1236208935">
    <w:abstractNumId w:val="12"/>
  </w:num>
  <w:num w:numId="20" w16cid:durableId="390084411">
    <w:abstractNumId w:val="4"/>
  </w:num>
  <w:num w:numId="21" w16cid:durableId="916940590">
    <w:abstractNumId w:val="10"/>
  </w:num>
  <w:num w:numId="22" w16cid:durableId="1393772855">
    <w:abstractNumId w:val="2"/>
  </w:num>
  <w:num w:numId="23" w16cid:durableId="1860045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1"/>
    <w:rsid w:val="000041FC"/>
    <w:rsid w:val="00031E11"/>
    <w:rsid w:val="00047507"/>
    <w:rsid w:val="000746AE"/>
    <w:rsid w:val="000924EA"/>
    <w:rsid w:val="00097F30"/>
    <w:rsid w:val="000A3B87"/>
    <w:rsid w:val="000D2A61"/>
    <w:rsid w:val="000E2956"/>
    <w:rsid w:val="001015E3"/>
    <w:rsid w:val="00101F80"/>
    <w:rsid w:val="00134DF4"/>
    <w:rsid w:val="00157A3C"/>
    <w:rsid w:val="00157B6C"/>
    <w:rsid w:val="00185237"/>
    <w:rsid w:val="00192061"/>
    <w:rsid w:val="001F2FE2"/>
    <w:rsid w:val="00212436"/>
    <w:rsid w:val="0023785C"/>
    <w:rsid w:val="00254C21"/>
    <w:rsid w:val="00256C9B"/>
    <w:rsid w:val="00271A92"/>
    <w:rsid w:val="002818AD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0D9F"/>
    <w:rsid w:val="00445E3A"/>
    <w:rsid w:val="0046736A"/>
    <w:rsid w:val="00496677"/>
    <w:rsid w:val="00497CE6"/>
    <w:rsid w:val="004A299E"/>
    <w:rsid w:val="004A389E"/>
    <w:rsid w:val="004B0D77"/>
    <w:rsid w:val="004C1DA9"/>
    <w:rsid w:val="004D7316"/>
    <w:rsid w:val="0050310A"/>
    <w:rsid w:val="00530628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73037"/>
    <w:rsid w:val="00690FBF"/>
    <w:rsid w:val="006B3BC2"/>
    <w:rsid w:val="006C21B1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05660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33A8A"/>
    <w:rsid w:val="00B508D6"/>
    <w:rsid w:val="00B62A64"/>
    <w:rsid w:val="00B63E35"/>
    <w:rsid w:val="00B80EE9"/>
    <w:rsid w:val="00BC0E27"/>
    <w:rsid w:val="00BC3C1B"/>
    <w:rsid w:val="00BC794E"/>
    <w:rsid w:val="00BD672B"/>
    <w:rsid w:val="00BE32AE"/>
    <w:rsid w:val="00C118C7"/>
    <w:rsid w:val="00C52791"/>
    <w:rsid w:val="00C74BF0"/>
    <w:rsid w:val="00C764ED"/>
    <w:rsid w:val="00C8183F"/>
    <w:rsid w:val="00C83E97"/>
    <w:rsid w:val="00C84B9C"/>
    <w:rsid w:val="00CC34A3"/>
    <w:rsid w:val="00CD5690"/>
    <w:rsid w:val="00CE26DB"/>
    <w:rsid w:val="00CF4208"/>
    <w:rsid w:val="00D103FF"/>
    <w:rsid w:val="00D5552B"/>
    <w:rsid w:val="00D56C62"/>
    <w:rsid w:val="00D62F82"/>
    <w:rsid w:val="00D649DF"/>
    <w:rsid w:val="00D81A95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06A74"/>
    <w:rsid w:val="00F31058"/>
    <w:rsid w:val="00F41ACF"/>
    <w:rsid w:val="00F55870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A4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  <w:style w:type="paragraph" w:styleId="NoSpacing">
    <w:name w:val="No Spacing"/>
    <w:link w:val="NoSpacingChar"/>
    <w:uiPriority w:val="1"/>
    <w:qFormat/>
    <w:rsid w:val="00905660"/>
    <w:pPr>
      <w:widowControl/>
      <w:autoSpaceDE/>
      <w:autoSpaceDN/>
    </w:pPr>
    <w:rPr>
      <w:color w:val="4D4D4D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05660"/>
    <w:rPr>
      <w:color w:val="4D4D4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kir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DA2BB-90F4-4BBA-A9AF-4DC09FD243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2024-02-20T12:45:00Z</dcterms:created>
  <dcterms:modified xsi:type="dcterms:W3CDTF">2024-02-20T12:45:00Z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585825f0-c429-4238-9043-fb2779ec8b35</vt:lpwstr>
  </property>
</Properties>
</file>